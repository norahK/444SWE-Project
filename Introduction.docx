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C96C" w14:textId="77777777" w:rsidR="00963009" w:rsidRPr="00963009" w:rsidRDefault="00963009" w:rsidP="00423F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color w:val="2A4B7E"/>
          <w:sz w:val="38"/>
          <w:szCs w:val="38"/>
        </w:rPr>
        <w:t>Introduction</w:t>
      </w:r>
    </w:p>
    <w:p w14:paraId="25B100AA" w14:textId="665CAE6A" w:rsidR="00963009" w:rsidRPr="00423F51" w:rsidRDefault="00963009" w:rsidP="004561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Times"/>
          <w:sz w:val="28"/>
          <w:szCs w:val="28"/>
        </w:rPr>
      </w:pPr>
      <w:r w:rsidRPr="00423F51">
        <w:rPr>
          <w:rFonts w:cs="Times"/>
          <w:sz w:val="28"/>
          <w:szCs w:val="28"/>
        </w:rPr>
        <w:t xml:space="preserve">The project goal is to facilitate a dish selection according to the visit </w:t>
      </w:r>
      <w:r w:rsidR="001C0F0F" w:rsidRPr="00423F51">
        <w:rPr>
          <w:rFonts w:cs="Times"/>
          <w:sz w:val="28"/>
          <w:szCs w:val="28"/>
        </w:rPr>
        <w:t>or</w:t>
      </w:r>
      <w:r w:rsidRPr="00423F51">
        <w:rPr>
          <w:rFonts w:cs="Times"/>
          <w:sz w:val="28"/>
          <w:szCs w:val="28"/>
        </w:rPr>
        <w:t xml:space="preserve"> the </w:t>
      </w:r>
      <w:r w:rsidR="004561FD">
        <w:rPr>
          <w:rFonts w:cs="Times"/>
          <w:sz w:val="28"/>
          <w:szCs w:val="28"/>
        </w:rPr>
        <w:t>event</w:t>
      </w:r>
      <w:r w:rsidRPr="00423F51">
        <w:rPr>
          <w:rFonts w:cs="Times"/>
          <w:sz w:val="28"/>
          <w:szCs w:val="28"/>
        </w:rPr>
        <w:t xml:space="preserve"> when the user is on rush. The application main features are browse dishes by criterion, viewing dish reviews and comments, navigating nearest shops, rating a dish, and adding dishes</w:t>
      </w:r>
    </w:p>
    <w:p w14:paraId="19E97C75" w14:textId="77777777" w:rsidR="00963009" w:rsidRDefault="00963009" w:rsidP="0096300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2A4B7E"/>
          <w:sz w:val="38"/>
          <w:szCs w:val="38"/>
        </w:rPr>
      </w:pPr>
      <w:r>
        <w:rPr>
          <w:rFonts w:ascii="Times" w:hAnsi="Times" w:cs="Times"/>
          <w:b/>
          <w:bCs/>
          <w:color w:val="2A4B7E"/>
          <w:sz w:val="38"/>
          <w:szCs w:val="38"/>
        </w:rPr>
        <w:t xml:space="preserve">Platform and Implementation Tools </w:t>
      </w:r>
    </w:p>
    <w:p w14:paraId="71523F50" w14:textId="0112AD1D" w:rsidR="00423F51" w:rsidRPr="00423F51" w:rsidRDefault="001C0F0F" w:rsidP="001138B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sz w:val="28"/>
          <w:szCs w:val="28"/>
        </w:rPr>
      </w:pPr>
      <w:r w:rsidRPr="00423F51">
        <w:rPr>
          <w:rFonts w:cs="Times"/>
          <w:sz w:val="28"/>
          <w:szCs w:val="28"/>
        </w:rPr>
        <w:t xml:space="preserve">The </w:t>
      </w:r>
      <w:r w:rsidR="00AF706E" w:rsidRPr="00423F51">
        <w:rPr>
          <w:rFonts w:cs="Times"/>
          <w:sz w:val="28"/>
          <w:szCs w:val="28"/>
        </w:rPr>
        <w:t>project</w:t>
      </w:r>
      <w:r w:rsidRPr="00423F51">
        <w:rPr>
          <w:rFonts w:cs="Times"/>
          <w:sz w:val="28"/>
          <w:szCs w:val="28"/>
        </w:rPr>
        <w:t xml:space="preserve"> will be </w:t>
      </w:r>
      <w:r w:rsidR="00AF706E" w:rsidRPr="00423F51">
        <w:rPr>
          <w:rFonts w:cs="Times"/>
          <w:sz w:val="28"/>
          <w:szCs w:val="28"/>
        </w:rPr>
        <w:t>implemented</w:t>
      </w:r>
      <w:r w:rsidRPr="00423F51">
        <w:rPr>
          <w:rFonts w:cs="Times"/>
          <w:sz w:val="28"/>
          <w:szCs w:val="28"/>
        </w:rPr>
        <w:t xml:space="preserve"> using React Native platform </w:t>
      </w:r>
      <w:r w:rsidR="00AF706E" w:rsidRPr="00423F51">
        <w:rPr>
          <w:rFonts w:cs="Times"/>
          <w:sz w:val="28"/>
          <w:szCs w:val="28"/>
        </w:rPr>
        <w:t>which uses</w:t>
      </w:r>
      <w:r w:rsidR="00041754" w:rsidRPr="00423F51">
        <w:rPr>
          <w:rFonts w:cs="Times"/>
          <w:sz w:val="28"/>
          <w:szCs w:val="28"/>
        </w:rPr>
        <w:t xml:space="preserve"> commands to create a project</w:t>
      </w:r>
      <w:r w:rsidR="00423F51" w:rsidRPr="00423F51">
        <w:rPr>
          <w:rFonts w:cs="Times"/>
          <w:sz w:val="28"/>
          <w:szCs w:val="28"/>
        </w:rPr>
        <w:t xml:space="preserve">, </w:t>
      </w:r>
      <w:r w:rsidR="00423F51" w:rsidRPr="00423F51">
        <w:rPr>
          <w:rFonts w:cs="Times"/>
          <w:sz w:val="28"/>
          <w:szCs w:val="28"/>
        </w:rPr>
        <w:t xml:space="preserve">native components instead of web components as building </w:t>
      </w:r>
      <w:r w:rsidR="00423F51" w:rsidRPr="00423F51">
        <w:rPr>
          <w:rFonts w:cs="Times"/>
          <w:sz w:val="28"/>
          <w:szCs w:val="28"/>
        </w:rPr>
        <w:t>blocks.</w:t>
      </w:r>
      <w:r w:rsidR="00342FA2">
        <w:rPr>
          <w:rFonts w:cs="Times"/>
          <w:sz w:val="28"/>
          <w:szCs w:val="28"/>
        </w:rPr>
        <w:t xml:space="preserve"> The used database will be Firebase since it is the best</w:t>
      </w:r>
      <w:r w:rsidR="001138B5">
        <w:rPr>
          <w:rFonts w:cs="Times"/>
          <w:sz w:val="28"/>
          <w:szCs w:val="28"/>
        </w:rPr>
        <w:t xml:space="preserve"> </w:t>
      </w:r>
      <w:r w:rsidR="001138B5">
        <w:rPr>
          <w:rFonts w:cs="Times"/>
          <w:sz w:val="28"/>
          <w:szCs w:val="28"/>
        </w:rPr>
        <w:t>real</w:t>
      </w:r>
      <w:r w:rsidR="00AE7502">
        <w:rPr>
          <w:rFonts w:cs="Times"/>
          <w:sz w:val="28"/>
          <w:szCs w:val="28"/>
        </w:rPr>
        <w:t xml:space="preserve"> </w:t>
      </w:r>
      <w:r w:rsidR="001138B5">
        <w:rPr>
          <w:rFonts w:cs="Times"/>
          <w:sz w:val="28"/>
          <w:szCs w:val="28"/>
        </w:rPr>
        <w:t>time</w:t>
      </w:r>
      <w:r w:rsidR="001138B5">
        <w:rPr>
          <w:rFonts w:cs="Times"/>
          <w:sz w:val="28"/>
          <w:szCs w:val="28"/>
        </w:rPr>
        <w:t xml:space="preserve"> database in the</w:t>
      </w:r>
      <w:r w:rsidR="00342FA2">
        <w:rPr>
          <w:rFonts w:cs="Times"/>
          <w:sz w:val="28"/>
          <w:szCs w:val="28"/>
        </w:rPr>
        <w:t xml:space="preserve"> meanwhile, Firebase is a </w:t>
      </w:r>
      <w:r w:rsidR="001138B5">
        <w:rPr>
          <w:rFonts w:cs="Times"/>
          <w:sz w:val="28"/>
          <w:szCs w:val="28"/>
        </w:rPr>
        <w:t>cloud-hosted database .data is stored as JSON and synchronized in rea</w:t>
      </w:r>
      <w:r w:rsidR="00AE7502">
        <w:rPr>
          <w:rFonts w:cs="Times"/>
          <w:sz w:val="28"/>
          <w:szCs w:val="28"/>
        </w:rPr>
        <w:t>l time to every connected client</w:t>
      </w:r>
      <w:r w:rsidR="001138B5">
        <w:rPr>
          <w:rFonts w:cs="Times"/>
          <w:sz w:val="28"/>
          <w:szCs w:val="28"/>
        </w:rPr>
        <w:t xml:space="preserve"> </w:t>
      </w:r>
      <w:r w:rsidR="00342FA2">
        <w:rPr>
          <w:rFonts w:cs="Times"/>
          <w:sz w:val="28"/>
          <w:szCs w:val="28"/>
        </w:rPr>
        <w:t xml:space="preserve"> </w:t>
      </w:r>
    </w:p>
    <w:p w14:paraId="44BCE517" w14:textId="0D3A65DE" w:rsidR="001C0F0F" w:rsidRPr="00331288" w:rsidRDefault="00AF706E" w:rsidP="00423F51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strike/>
          <w:sz w:val="28"/>
          <w:szCs w:val="28"/>
        </w:rPr>
      </w:pPr>
      <w:r w:rsidRPr="00331288">
        <w:rPr>
          <w:rFonts w:cs="Times"/>
          <w:strike/>
          <w:sz w:val="28"/>
          <w:szCs w:val="28"/>
        </w:rPr>
        <w:t xml:space="preserve">HTML, CSS, </w:t>
      </w:r>
      <w:r w:rsidR="007F522A" w:rsidRPr="00331288">
        <w:rPr>
          <w:rFonts w:cs="Times"/>
          <w:strike/>
          <w:sz w:val="28"/>
          <w:szCs w:val="28"/>
        </w:rPr>
        <w:t>Java Script</w:t>
      </w:r>
      <w:r w:rsidR="00331288">
        <w:rPr>
          <w:rFonts w:cs="Times"/>
          <w:strike/>
          <w:sz w:val="28"/>
          <w:szCs w:val="28"/>
        </w:rPr>
        <w:t>, JSX,</w:t>
      </w:r>
      <w:r w:rsidR="007F522A" w:rsidRPr="00331288">
        <w:rPr>
          <w:rFonts w:cs="Times"/>
          <w:strike/>
          <w:sz w:val="28"/>
          <w:szCs w:val="28"/>
        </w:rPr>
        <w:t xml:space="preserve"> </w:t>
      </w:r>
      <w:r w:rsidRPr="00331288">
        <w:rPr>
          <w:rFonts w:cs="Times"/>
          <w:strike/>
          <w:sz w:val="28"/>
          <w:szCs w:val="28"/>
        </w:rPr>
        <w:t xml:space="preserve">…………. </w:t>
      </w:r>
    </w:p>
    <w:p w14:paraId="193B573E" w14:textId="77777777" w:rsidR="00AF706E" w:rsidRDefault="00AF706E" w:rsidP="0096300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79450407" w14:textId="77777777" w:rsidR="005A1912" w:rsidRDefault="00963009" w:rsidP="008E2716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/>
          <w:color w:val="009193"/>
          <w:sz w:val="34"/>
          <w:szCs w:val="34"/>
        </w:rPr>
      </w:pPr>
      <w:r w:rsidRPr="00592EA4">
        <w:rPr>
          <w:rFonts w:ascii="Times New Roman" w:hAnsi="Times New Roman" w:cs="Times New Roman"/>
          <w:color w:val="009193"/>
          <w:sz w:val="34"/>
          <w:szCs w:val="34"/>
        </w:rPr>
        <w:t xml:space="preserve">Describe the platform in which you will be implementing your project and the tools you’ll be using. </w:t>
      </w:r>
    </w:p>
    <w:p w14:paraId="0C24814E" w14:textId="67B86F5C" w:rsidR="00DE7D1D" w:rsidRPr="008E2716" w:rsidRDefault="005A1912" w:rsidP="008E2716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9193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9193"/>
          <w:sz w:val="34"/>
          <w:szCs w:val="34"/>
        </w:rPr>
        <w:drawing>
          <wp:inline distT="0" distB="0" distL="0" distR="0" wp14:anchorId="72B365BE" wp14:editId="4A1FA558">
            <wp:extent cx="5940425" cy="2315210"/>
            <wp:effectExtent l="0" t="0" r="3175" b="0"/>
            <wp:docPr id="2" name="Picture 2" descr="../Downloads/react2-1024x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react2-1024x3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D1D" w:rsidRPr="008E2716" w:rsidSect="00BF66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09"/>
    <w:rsid w:val="00041754"/>
    <w:rsid w:val="001138B5"/>
    <w:rsid w:val="001C0F0F"/>
    <w:rsid w:val="0026422C"/>
    <w:rsid w:val="00331288"/>
    <w:rsid w:val="00342FA2"/>
    <w:rsid w:val="00362015"/>
    <w:rsid w:val="00363A80"/>
    <w:rsid w:val="00423F51"/>
    <w:rsid w:val="004561FD"/>
    <w:rsid w:val="00592EA4"/>
    <w:rsid w:val="005A1912"/>
    <w:rsid w:val="007F522A"/>
    <w:rsid w:val="00851F71"/>
    <w:rsid w:val="008E2716"/>
    <w:rsid w:val="00963009"/>
    <w:rsid w:val="00AE7502"/>
    <w:rsid w:val="00AF706E"/>
    <w:rsid w:val="00CE07D7"/>
    <w:rsid w:val="00DE7D1D"/>
    <w:rsid w:val="00E441F6"/>
    <w:rsid w:val="00E82000"/>
    <w:rsid w:val="00F3674D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6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</dc:creator>
  <cp:keywords/>
  <dc:description/>
  <cp:lastModifiedBy>اسماء</cp:lastModifiedBy>
  <cp:revision>11</cp:revision>
  <dcterms:created xsi:type="dcterms:W3CDTF">2017-10-03T10:43:00Z</dcterms:created>
  <dcterms:modified xsi:type="dcterms:W3CDTF">2017-10-03T16:51:00Z</dcterms:modified>
</cp:coreProperties>
</file>